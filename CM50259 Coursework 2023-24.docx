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BC29" w14:textId="5EBED0C1" w:rsidR="008018D7" w:rsidRPr="00183D46" w:rsidRDefault="00D17DF3" w:rsidP="00183D46">
      <w:pPr>
        <w:pStyle w:val="CWTitle"/>
      </w:pPr>
      <w:r w:rsidRPr="00183D46">
        <w:t>CM</w:t>
      </w:r>
      <w:r w:rsidR="001F0165" w:rsidRPr="00183D46">
        <w:t>50259</w:t>
      </w:r>
      <w:r w:rsidRPr="00183D46">
        <w:t xml:space="preserve"> </w:t>
      </w:r>
      <w:r w:rsidR="00330D0B" w:rsidRPr="00183D46">
        <w:t>–</w:t>
      </w:r>
      <w:r w:rsidR="00C23263" w:rsidRPr="00183D46">
        <w:t xml:space="preserve"> </w:t>
      </w:r>
      <w:r w:rsidR="001F0165" w:rsidRPr="00183D46">
        <w:t>Databases</w:t>
      </w:r>
      <w:r w:rsidRPr="00183D46">
        <w:br/>
      </w:r>
      <w:r w:rsidR="00330D0B" w:rsidRPr="00183D46">
        <w:rPr>
          <w:sz w:val="32"/>
          <w:szCs w:val="40"/>
        </w:rPr>
        <w:t>Coursework</w:t>
      </w:r>
      <w:r w:rsidR="00B24A3F" w:rsidRPr="00183D46">
        <w:rPr>
          <w:sz w:val="32"/>
          <w:szCs w:val="40"/>
        </w:rPr>
        <w:t>:</w:t>
      </w:r>
      <w:r w:rsidR="00964556" w:rsidRPr="00183D46">
        <w:rPr>
          <w:sz w:val="32"/>
          <w:szCs w:val="40"/>
        </w:rPr>
        <w:t xml:space="preserve"> </w:t>
      </w:r>
      <w:r w:rsidR="001F0165" w:rsidRPr="00183D46">
        <w:rPr>
          <w:sz w:val="32"/>
          <w:szCs w:val="40"/>
        </w:rPr>
        <w:t xml:space="preserve">SQL Databases with Python </w:t>
      </w:r>
    </w:p>
    <w:p w14:paraId="1960E8B8" w14:textId="77777777" w:rsidR="00B95928" w:rsidRPr="00183D46" w:rsidRDefault="00B95928" w:rsidP="00183D46">
      <w:pPr>
        <w:pStyle w:val="CW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B95928" w:rsidRPr="00183D46" w14:paraId="7A6676B6" w14:textId="77777777" w:rsidTr="007250C3">
        <w:tc>
          <w:tcPr>
            <w:tcW w:w="9430" w:type="dxa"/>
            <w:shd w:val="clear" w:color="auto" w:fill="auto"/>
          </w:tcPr>
          <w:p w14:paraId="26A71323" w14:textId="4BB859B2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  <w:u w:val="single"/>
              </w:rPr>
              <w:t>Set</w:t>
            </w:r>
            <w:r w:rsidRPr="00183D46">
              <w:rPr>
                <w:b/>
                <w:bCs/>
                <w:sz w:val="24"/>
                <w:szCs w:val="24"/>
              </w:rPr>
              <w:t xml:space="preserve">: </w:t>
            </w:r>
            <w:r w:rsidR="001F0165" w:rsidRPr="00183D46">
              <w:rPr>
                <w:b/>
                <w:bCs/>
                <w:sz w:val="24"/>
                <w:szCs w:val="24"/>
              </w:rPr>
              <w:t>12</w:t>
            </w:r>
            <w:r w:rsidRPr="00183D46">
              <w:rPr>
                <w:b/>
                <w:bCs/>
                <w:sz w:val="24"/>
                <w:szCs w:val="24"/>
              </w:rPr>
              <w:t>/</w:t>
            </w:r>
            <w:r w:rsidR="001F0165" w:rsidRPr="00183D46">
              <w:rPr>
                <w:b/>
                <w:bCs/>
                <w:sz w:val="24"/>
                <w:szCs w:val="24"/>
              </w:rPr>
              <w:t>10</w:t>
            </w:r>
            <w:r w:rsidRPr="00183D46">
              <w:rPr>
                <w:b/>
                <w:bCs/>
                <w:sz w:val="24"/>
                <w:szCs w:val="24"/>
              </w:rPr>
              <w:t>/</w:t>
            </w:r>
            <w:r w:rsidR="001F0165" w:rsidRPr="00183D46">
              <w:rPr>
                <w:b/>
                <w:bCs/>
                <w:sz w:val="24"/>
                <w:szCs w:val="24"/>
              </w:rPr>
              <w:t>2023</w:t>
            </w:r>
            <w:r w:rsidRPr="00183D46">
              <w:rPr>
                <w:b/>
                <w:bCs/>
                <w:sz w:val="24"/>
                <w:szCs w:val="24"/>
              </w:rPr>
              <w:t xml:space="preserve"> (week </w:t>
            </w:r>
            <w:r w:rsidR="001F0165" w:rsidRPr="00183D46">
              <w:rPr>
                <w:b/>
                <w:bCs/>
                <w:sz w:val="24"/>
                <w:szCs w:val="24"/>
              </w:rPr>
              <w:t>2</w:t>
            </w:r>
            <w:r w:rsidRPr="00183D46">
              <w:rPr>
                <w:b/>
                <w:bCs/>
                <w:sz w:val="24"/>
                <w:szCs w:val="24"/>
              </w:rPr>
              <w:t>)</w:t>
            </w:r>
          </w:p>
          <w:p w14:paraId="7295DDAF" w14:textId="03ED0DC8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  <w:u w:val="single"/>
              </w:rPr>
              <w:t>Due</w:t>
            </w:r>
            <w:r w:rsidRPr="00183D46">
              <w:rPr>
                <w:b/>
                <w:bCs/>
                <w:sz w:val="24"/>
                <w:szCs w:val="24"/>
              </w:rPr>
              <w:t xml:space="preserve">: </w:t>
            </w:r>
            <w:r w:rsidR="001F0165" w:rsidRPr="00183D46">
              <w:rPr>
                <w:b/>
                <w:bCs/>
                <w:sz w:val="24"/>
                <w:szCs w:val="24"/>
              </w:rPr>
              <w:t>15</w:t>
            </w:r>
            <w:r w:rsidRPr="00183D46">
              <w:rPr>
                <w:b/>
                <w:bCs/>
                <w:sz w:val="24"/>
                <w:szCs w:val="24"/>
              </w:rPr>
              <w:t>/</w:t>
            </w:r>
            <w:r w:rsidR="001F0165" w:rsidRPr="00183D46">
              <w:rPr>
                <w:b/>
                <w:bCs/>
                <w:sz w:val="24"/>
                <w:szCs w:val="24"/>
              </w:rPr>
              <w:t>10</w:t>
            </w:r>
            <w:r w:rsidRPr="00183D46">
              <w:rPr>
                <w:b/>
                <w:bCs/>
                <w:sz w:val="24"/>
                <w:szCs w:val="24"/>
              </w:rPr>
              <w:t>/</w:t>
            </w:r>
            <w:r w:rsidR="001F0165" w:rsidRPr="00183D46">
              <w:rPr>
                <w:b/>
                <w:bCs/>
                <w:sz w:val="24"/>
                <w:szCs w:val="24"/>
              </w:rPr>
              <w:t>2023</w:t>
            </w:r>
            <w:r w:rsidRPr="00183D46">
              <w:rPr>
                <w:b/>
                <w:bCs/>
                <w:sz w:val="24"/>
                <w:szCs w:val="24"/>
              </w:rPr>
              <w:t xml:space="preserve"> (week </w:t>
            </w:r>
            <w:r w:rsidR="001F0165" w:rsidRPr="00183D46">
              <w:rPr>
                <w:b/>
                <w:bCs/>
                <w:sz w:val="24"/>
                <w:szCs w:val="24"/>
              </w:rPr>
              <w:t>7</w:t>
            </w:r>
            <w:r w:rsidRPr="00183D46">
              <w:rPr>
                <w:b/>
                <w:bCs/>
                <w:sz w:val="24"/>
                <w:szCs w:val="24"/>
              </w:rPr>
              <w:t>), 8pm</w:t>
            </w:r>
          </w:p>
        </w:tc>
      </w:tr>
      <w:tr w:rsidR="00B95928" w:rsidRPr="00183D46" w14:paraId="3A144D8A" w14:textId="77777777" w:rsidTr="007250C3">
        <w:tc>
          <w:tcPr>
            <w:tcW w:w="9430" w:type="dxa"/>
            <w:shd w:val="clear" w:color="auto" w:fill="auto"/>
          </w:tcPr>
          <w:p w14:paraId="47E512F0" w14:textId="6E88A380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</w:rPr>
              <w:t xml:space="preserve">Percentage of overall unit mark: </w:t>
            </w:r>
            <w:r w:rsidR="001F0165" w:rsidRPr="00183D46">
              <w:rPr>
                <w:b/>
                <w:bCs/>
                <w:sz w:val="24"/>
                <w:szCs w:val="24"/>
              </w:rPr>
              <w:t>30</w:t>
            </w:r>
            <w:r w:rsidRPr="00183D46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B95928" w:rsidRPr="00183D46" w14:paraId="1EDB01FF" w14:textId="77777777" w:rsidTr="007250C3">
        <w:tc>
          <w:tcPr>
            <w:tcW w:w="9430" w:type="dxa"/>
            <w:tcBorders>
              <w:bottom w:val="single" w:sz="4" w:space="0" w:color="auto"/>
            </w:tcBorders>
            <w:shd w:val="clear" w:color="auto" w:fill="auto"/>
          </w:tcPr>
          <w:p w14:paraId="37EF847F" w14:textId="1CF85837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</w:rPr>
              <w:t xml:space="preserve">Submission Location: </w:t>
            </w:r>
            <w:r w:rsidR="001F0165" w:rsidRPr="00183D46">
              <w:rPr>
                <w:b/>
                <w:bCs/>
                <w:sz w:val="24"/>
                <w:szCs w:val="24"/>
              </w:rPr>
              <w:t>Moodle</w:t>
            </w:r>
          </w:p>
          <w:p w14:paraId="7ABABC0C" w14:textId="66C27105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  <w:u w:val="single"/>
              </w:rPr>
              <w:t>Submission Components</w:t>
            </w:r>
            <w:r w:rsidRPr="00183D46">
              <w:rPr>
                <w:b/>
                <w:bCs/>
                <w:sz w:val="24"/>
                <w:szCs w:val="24"/>
              </w:rPr>
              <w:t xml:space="preserve">: </w:t>
            </w:r>
            <w:r w:rsidR="001F0165" w:rsidRPr="00183D46">
              <w:rPr>
                <w:b/>
                <w:bCs/>
                <w:sz w:val="24"/>
                <w:szCs w:val="24"/>
              </w:rPr>
              <w:t xml:space="preserve">a PDF or a word file containing ER diagram and </w:t>
            </w:r>
            <w:proofErr w:type="spellStart"/>
            <w:r w:rsidR="001F0165" w:rsidRPr="00183D46">
              <w:rPr>
                <w:b/>
                <w:bCs/>
                <w:sz w:val="24"/>
                <w:szCs w:val="24"/>
              </w:rPr>
              <w:t>replit</w:t>
            </w:r>
            <w:proofErr w:type="spellEnd"/>
            <w:r w:rsidR="001F0165" w:rsidRPr="00183D46">
              <w:rPr>
                <w:b/>
                <w:bCs/>
                <w:sz w:val="24"/>
                <w:szCs w:val="24"/>
              </w:rPr>
              <w:t xml:space="preserve"> link to the program</w:t>
            </w:r>
            <w:r w:rsidR="00A12C17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8CD163D" w14:textId="736DD67C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  <w:u w:val="single"/>
              </w:rPr>
              <w:t>Submission Format</w:t>
            </w:r>
            <w:r w:rsidRPr="00183D46">
              <w:rPr>
                <w:b/>
                <w:bCs/>
                <w:sz w:val="24"/>
                <w:szCs w:val="24"/>
              </w:rPr>
              <w:t>: .</w:t>
            </w:r>
            <w:r w:rsidR="001F0165" w:rsidRPr="00183D46">
              <w:rPr>
                <w:b/>
                <w:bCs/>
                <w:sz w:val="24"/>
                <w:szCs w:val="24"/>
              </w:rPr>
              <w:t>doc, .docx, .pdf</w:t>
            </w:r>
            <w:r w:rsidRPr="00183D46">
              <w:rPr>
                <w:b/>
                <w:bCs/>
                <w:sz w:val="24"/>
                <w:szCs w:val="24"/>
              </w:rPr>
              <w:t xml:space="preserve"> file named ‘</w:t>
            </w:r>
            <w:r w:rsidR="001F0165" w:rsidRPr="00183D46">
              <w:rPr>
                <w:b/>
                <w:bCs/>
                <w:sz w:val="24"/>
                <w:szCs w:val="24"/>
              </w:rPr>
              <w:t>Your Bath username</w:t>
            </w:r>
            <w:r w:rsidRPr="00183D46">
              <w:rPr>
                <w:b/>
                <w:bCs/>
                <w:sz w:val="24"/>
                <w:szCs w:val="24"/>
              </w:rPr>
              <w:t>’</w:t>
            </w:r>
          </w:p>
        </w:tc>
      </w:tr>
      <w:tr w:rsidR="00B95928" w:rsidRPr="00183D46" w14:paraId="35D18021" w14:textId="77777777" w:rsidTr="007250C3">
        <w:tc>
          <w:tcPr>
            <w:tcW w:w="9430" w:type="dxa"/>
            <w:tcBorders>
              <w:bottom w:val="single" w:sz="4" w:space="0" w:color="auto"/>
            </w:tcBorders>
            <w:shd w:val="clear" w:color="auto" w:fill="auto"/>
          </w:tcPr>
          <w:p w14:paraId="52E85353" w14:textId="1894E7E0" w:rsidR="00B95928" w:rsidRPr="00183D46" w:rsidRDefault="00B95928" w:rsidP="00183D46">
            <w:pPr>
              <w:pStyle w:val="CWBody"/>
              <w:rPr>
                <w:b/>
                <w:bCs/>
                <w:sz w:val="24"/>
                <w:szCs w:val="24"/>
              </w:rPr>
            </w:pPr>
            <w:r w:rsidRPr="00183D46">
              <w:rPr>
                <w:b/>
                <w:bCs/>
                <w:sz w:val="24"/>
                <w:szCs w:val="24"/>
              </w:rPr>
              <w:t>Anonymous Marking:</w:t>
            </w:r>
            <w:r w:rsidR="001F0165" w:rsidRPr="00183D46">
              <w:rPr>
                <w:b/>
                <w:bCs/>
                <w:sz w:val="24"/>
                <w:szCs w:val="24"/>
              </w:rPr>
              <w:t xml:space="preserve"> No</w:t>
            </w:r>
          </w:p>
        </w:tc>
      </w:tr>
    </w:tbl>
    <w:p w14:paraId="31360B8A" w14:textId="77777777" w:rsidR="003F058B" w:rsidRPr="00183D46" w:rsidRDefault="001F0165" w:rsidP="00183D46">
      <w:pPr>
        <w:pStyle w:val="CWSub-sectionHeading"/>
      </w:pPr>
      <w:r w:rsidRPr="00183D46">
        <w:t xml:space="preserve">Objective </w:t>
      </w:r>
    </w:p>
    <w:p w14:paraId="79731ACB" w14:textId="479D6CC4" w:rsidR="003F058B" w:rsidRPr="00183D46" w:rsidRDefault="001F0165" w:rsidP="00183D46">
      <w:pPr>
        <w:pStyle w:val="CWBody"/>
        <w:numPr>
          <w:ilvl w:val="0"/>
          <w:numId w:val="28"/>
        </w:numPr>
        <w:rPr>
          <w:b/>
        </w:rPr>
      </w:pPr>
      <w:r w:rsidRPr="00183D46">
        <w:t xml:space="preserve">To understand database design using </w:t>
      </w:r>
      <w:r w:rsidR="00A12C17">
        <w:t xml:space="preserve">the </w:t>
      </w:r>
      <w:r w:rsidRPr="00183D46">
        <w:t xml:space="preserve">E-R model. </w:t>
      </w:r>
    </w:p>
    <w:p w14:paraId="05B7B054" w14:textId="77777777" w:rsidR="003F058B" w:rsidRPr="00183D46" w:rsidRDefault="001F0165" w:rsidP="00183D46">
      <w:pPr>
        <w:pStyle w:val="CWBody"/>
        <w:numPr>
          <w:ilvl w:val="0"/>
          <w:numId w:val="28"/>
        </w:numPr>
        <w:rPr>
          <w:b/>
        </w:rPr>
      </w:pPr>
      <w:r w:rsidRPr="00183D46">
        <w:t xml:space="preserve">To consolidate the introduction to Python and SQLite </w:t>
      </w:r>
    </w:p>
    <w:p w14:paraId="26D22BF5" w14:textId="36C19DD9" w:rsidR="003F058B" w:rsidRPr="00183D46" w:rsidRDefault="001F0165" w:rsidP="00183D46">
      <w:pPr>
        <w:pStyle w:val="CWBody"/>
        <w:numPr>
          <w:ilvl w:val="0"/>
          <w:numId w:val="28"/>
        </w:numPr>
      </w:pPr>
      <w:r w:rsidRPr="00183D46">
        <w:t xml:space="preserve">To provide experience </w:t>
      </w:r>
      <w:r w:rsidR="00A12C17">
        <w:t>in</w:t>
      </w:r>
      <w:r w:rsidRPr="00183D46">
        <w:t xml:space="preserve"> creating a small database application with Python </w:t>
      </w:r>
    </w:p>
    <w:p w14:paraId="1FB93B63" w14:textId="77777777" w:rsidR="003F058B" w:rsidRPr="00183D46" w:rsidRDefault="003F058B" w:rsidP="00183D46">
      <w:pPr>
        <w:pStyle w:val="CWSub-sectionHeading"/>
      </w:pPr>
      <w:r w:rsidRPr="00183D46">
        <w:t>Learning Outcomes</w:t>
      </w:r>
    </w:p>
    <w:p w14:paraId="07FEFD30" w14:textId="1B9C4215" w:rsidR="003F058B" w:rsidRPr="00183D46" w:rsidRDefault="003F058B" w:rsidP="00183D46">
      <w:pPr>
        <w:pStyle w:val="CWBody"/>
        <w:rPr>
          <w:bCs/>
        </w:rPr>
      </w:pPr>
      <w:r w:rsidRPr="00183D46">
        <w:rPr>
          <w:bCs/>
        </w:rPr>
        <w:t>The learning objective of this lab is to practically demonstrate how programs and users can interact with</w:t>
      </w:r>
      <w:r w:rsidRPr="00183D46">
        <w:rPr>
          <w:bCs/>
        </w:rPr>
        <w:t xml:space="preserve"> </w:t>
      </w:r>
      <w:r w:rsidRPr="00183D46">
        <w:rPr>
          <w:bCs/>
        </w:rPr>
        <w:t>databases through query languages.</w:t>
      </w:r>
    </w:p>
    <w:p w14:paraId="22333E19" w14:textId="77777777" w:rsidR="003F058B" w:rsidRPr="00183D46" w:rsidRDefault="001F0165" w:rsidP="00183D46">
      <w:pPr>
        <w:pStyle w:val="CWSub-sectionHeading"/>
      </w:pPr>
      <w:r w:rsidRPr="00183D46">
        <w:t xml:space="preserve">Scenario </w:t>
      </w:r>
    </w:p>
    <w:p w14:paraId="3FB604F9" w14:textId="65654ECC" w:rsidR="003F058B" w:rsidRPr="00183D46" w:rsidRDefault="001F0165" w:rsidP="00183D46">
      <w:pPr>
        <w:pStyle w:val="CWBody"/>
      </w:pPr>
      <w:r w:rsidRPr="00183D46">
        <w:t xml:space="preserve">Suppose you have been appointed as a Database Manager of an Airlines. The company wants to update the overall IT system. In this regard, they want you to design a Flight database that holds data regarding different flights, pilots operating those flights and destinations of those flights. </w:t>
      </w:r>
      <w:r w:rsidR="00183D46" w:rsidRPr="00183D46">
        <w:t>The company would like you to create a program</w:t>
      </w:r>
      <w:r w:rsidR="00A12C17">
        <w:t xml:space="preserve"> </w:t>
      </w:r>
      <w:r w:rsidR="00183D46" w:rsidRPr="00183D46">
        <w:t xml:space="preserve">that allows their staff members to </w:t>
      </w:r>
      <w:r w:rsidR="00BD6B7A">
        <w:t>add and manipulate</w:t>
      </w:r>
      <w:r w:rsidR="00183D46" w:rsidRPr="00183D46">
        <w:t xml:space="preserve"> the database according to changed flight schedules.</w:t>
      </w:r>
      <w:r w:rsidR="00183D46" w:rsidRPr="00183D46">
        <w:t xml:space="preserve"> </w:t>
      </w:r>
      <w:r w:rsidR="00A12C17" w:rsidRPr="00A12C17">
        <w:t xml:space="preserve">The program should present a menu with a list of options </w:t>
      </w:r>
      <w:proofErr w:type="gramStart"/>
      <w:r w:rsidR="00A12C17" w:rsidRPr="00A12C17">
        <w:t>in order for</w:t>
      </w:r>
      <w:proofErr w:type="gramEnd"/>
      <w:r w:rsidR="00A12C17" w:rsidRPr="00A12C17">
        <w:t xml:space="preserve"> the user to interact with the database.</w:t>
      </w:r>
    </w:p>
    <w:p w14:paraId="4EDB38C4" w14:textId="77777777" w:rsidR="003F058B" w:rsidRPr="00183D46" w:rsidRDefault="001F0165" w:rsidP="00183D46">
      <w:pPr>
        <w:pStyle w:val="CWSub-sectionHeading"/>
      </w:pPr>
      <w:r w:rsidRPr="00183D46">
        <w:t xml:space="preserve">The requirements of the task </w:t>
      </w:r>
    </w:p>
    <w:p w14:paraId="36A727E5" w14:textId="77777777" w:rsidR="003F058B" w:rsidRPr="00183D46" w:rsidRDefault="001F0165" w:rsidP="00183D46">
      <w:pPr>
        <w:pStyle w:val="CWBody"/>
      </w:pPr>
      <w:r w:rsidRPr="00183D46">
        <w:t xml:space="preserve">The task should be conducted in two steps. </w:t>
      </w:r>
    </w:p>
    <w:p w14:paraId="38297F2E" w14:textId="71E15CC4" w:rsidR="003F058B" w:rsidRPr="00183D46" w:rsidRDefault="001F0165" w:rsidP="00183D46">
      <w:pPr>
        <w:pStyle w:val="CWBody"/>
        <w:numPr>
          <w:ilvl w:val="0"/>
          <w:numId w:val="27"/>
        </w:numPr>
        <w:rPr>
          <w:b/>
          <w:kern w:val="1"/>
          <w:sz w:val="36"/>
          <w:szCs w:val="32"/>
        </w:rPr>
      </w:pPr>
      <w:r w:rsidRPr="00183D46">
        <w:t xml:space="preserve">You need to create a logical design of the database using </w:t>
      </w:r>
      <w:r w:rsidR="00B47EE7">
        <w:t xml:space="preserve">the </w:t>
      </w:r>
      <w:r w:rsidRPr="00183D46">
        <w:t xml:space="preserve">E-R model considering the following assumptions. </w:t>
      </w:r>
    </w:p>
    <w:p w14:paraId="591C4F73" w14:textId="77777777" w:rsidR="003F058B" w:rsidRPr="00183D46" w:rsidRDefault="001F0165" w:rsidP="00183D46">
      <w:pPr>
        <w:pStyle w:val="CWBody"/>
        <w:rPr>
          <w:b/>
          <w:kern w:val="1"/>
          <w:sz w:val="36"/>
          <w:szCs w:val="32"/>
        </w:rPr>
      </w:pPr>
      <w:r w:rsidRPr="00183D46">
        <w:t xml:space="preserve">a) An aircraft is assigned to several flights while a flight is assigned to only one aircraft. </w:t>
      </w:r>
    </w:p>
    <w:p w14:paraId="3BE259E1" w14:textId="77777777" w:rsidR="003F058B" w:rsidRPr="00183D46" w:rsidRDefault="001F0165" w:rsidP="00183D46">
      <w:pPr>
        <w:pStyle w:val="CWBody"/>
        <w:rPr>
          <w:b/>
          <w:kern w:val="1"/>
          <w:sz w:val="36"/>
          <w:szCs w:val="32"/>
        </w:rPr>
      </w:pPr>
      <w:r w:rsidRPr="00183D46">
        <w:t xml:space="preserve">b) A pilot can conduct several flights and a flight can be operated by several pilots. </w:t>
      </w:r>
    </w:p>
    <w:p w14:paraId="574BAA25" w14:textId="77777777" w:rsidR="003F058B" w:rsidRPr="00183D46" w:rsidRDefault="001F0165" w:rsidP="00183D46">
      <w:pPr>
        <w:pStyle w:val="CWBody"/>
      </w:pPr>
      <w:r w:rsidRPr="00183D46">
        <w:t xml:space="preserve">c) Each flight, aircraft and pilot must possess a unique identifier. </w:t>
      </w:r>
    </w:p>
    <w:p w14:paraId="39A3B67B" w14:textId="77EAF54A" w:rsidR="003F058B" w:rsidRPr="00183D46" w:rsidRDefault="001F0165" w:rsidP="00183D46">
      <w:pPr>
        <w:pStyle w:val="CWBody"/>
        <w:numPr>
          <w:ilvl w:val="0"/>
          <w:numId w:val="27"/>
        </w:numPr>
        <w:rPr>
          <w:b/>
          <w:kern w:val="1"/>
          <w:sz w:val="36"/>
          <w:szCs w:val="32"/>
        </w:rPr>
      </w:pPr>
      <w:r w:rsidRPr="00183D46">
        <w:lastRenderedPageBreak/>
        <w:t xml:space="preserve">You need to implement the above design </w:t>
      </w:r>
      <w:r w:rsidR="00B47EE7">
        <w:t>in the</w:t>
      </w:r>
      <w:r w:rsidRPr="00183D46">
        <w:t xml:space="preserve"> relational model. In this regard, create a program that allows adding, updating, searching, </w:t>
      </w:r>
      <w:r w:rsidR="00BD6B7A">
        <w:t xml:space="preserve">deleting, </w:t>
      </w:r>
      <w:r w:rsidRPr="00183D46">
        <w:t xml:space="preserve">and viewing flight information in the database. While creating the program, you should consider the integrity and cardinality constraints as reflected </w:t>
      </w:r>
      <w:r w:rsidR="00B47EE7">
        <w:t xml:space="preserve">in </w:t>
      </w:r>
      <w:r w:rsidRPr="00183D46">
        <w:t xml:space="preserve">the E-R model. </w:t>
      </w:r>
    </w:p>
    <w:p w14:paraId="01558888" w14:textId="0681ED5B" w:rsidR="003F058B" w:rsidRPr="00183D46" w:rsidRDefault="003F058B" w:rsidP="00183D46">
      <w:pPr>
        <w:pStyle w:val="CWSub-sectionHeading"/>
      </w:pPr>
      <w:r w:rsidRPr="00183D46">
        <w:t>Deliverable</w:t>
      </w:r>
      <w:r w:rsidR="00183D46">
        <w:t>s</w:t>
      </w:r>
    </w:p>
    <w:p w14:paraId="52F4FCD6" w14:textId="77777777" w:rsidR="00BD6B7A" w:rsidRDefault="001F0165" w:rsidP="00183D46">
      <w:pPr>
        <w:pStyle w:val="CWBody"/>
      </w:pPr>
      <w:r w:rsidRPr="00183D46">
        <w:t xml:space="preserve">This lab constitutes </w:t>
      </w:r>
      <w:r w:rsidRPr="00183D46">
        <w:rPr>
          <w:b/>
          <w:bCs/>
        </w:rPr>
        <w:t>30% of your total unit.</w:t>
      </w:r>
      <w:r w:rsidRPr="00183D46">
        <w:t xml:space="preserve"> </w:t>
      </w:r>
    </w:p>
    <w:p w14:paraId="1314869C" w14:textId="5A498EB8" w:rsidR="003F058B" w:rsidRPr="00183D46" w:rsidRDefault="001F0165" w:rsidP="00183D46">
      <w:pPr>
        <w:pStyle w:val="CWBody"/>
      </w:pPr>
      <w:r w:rsidRPr="00183D46">
        <w:t xml:space="preserve">You need to submit a pdf </w:t>
      </w:r>
      <w:r w:rsidR="003F058B" w:rsidRPr="00183D46">
        <w:t xml:space="preserve">or a doc </w:t>
      </w:r>
      <w:r w:rsidRPr="00183D46">
        <w:t xml:space="preserve">file for task 1. </w:t>
      </w:r>
    </w:p>
    <w:p w14:paraId="076CABC9" w14:textId="0E930858" w:rsidR="001F0165" w:rsidRPr="00183D46" w:rsidRDefault="001F0165" w:rsidP="00183D46">
      <w:pPr>
        <w:pStyle w:val="CWBody"/>
        <w:rPr>
          <w:b/>
          <w:kern w:val="1"/>
          <w:sz w:val="36"/>
          <w:szCs w:val="32"/>
        </w:rPr>
      </w:pPr>
      <w:r w:rsidRPr="00183D46">
        <w:t>For task 2, you need to create a python file (*.</w:t>
      </w:r>
      <w:proofErr w:type="spellStart"/>
      <w:r w:rsidRPr="00183D46">
        <w:t>py</w:t>
      </w:r>
      <w:proofErr w:type="spellEnd"/>
      <w:r w:rsidRPr="00183D46">
        <w:t>) which compiles and runs the code. In this regard, you should submit the repl.it link to your code in the pdf</w:t>
      </w:r>
      <w:r w:rsidR="003F058B" w:rsidRPr="00183D46">
        <w:t xml:space="preserve">/doc </w:t>
      </w:r>
      <w:r w:rsidRPr="00183D46">
        <w:t xml:space="preserve">or post repl.it link directly in the submission area on Moodle. Make sure the </w:t>
      </w:r>
      <w:proofErr w:type="spellStart"/>
      <w:r w:rsidRPr="00183D46">
        <w:t>repl</w:t>
      </w:r>
      <w:proofErr w:type="spellEnd"/>
      <w:r w:rsidRPr="00183D46">
        <w:t xml:space="preserve"> link is not edited after the submission date or it will be considered a late submission.</w:t>
      </w:r>
    </w:p>
    <w:p w14:paraId="18378509" w14:textId="0C44E77D" w:rsidR="000B2FF8" w:rsidRPr="00183D46" w:rsidRDefault="000B2FF8" w:rsidP="00183D46">
      <w:pPr>
        <w:pStyle w:val="CWSub-sectionHeading"/>
      </w:pPr>
      <w:r w:rsidRPr="00183D46">
        <w:t>Criteria for Marking/</w:t>
      </w:r>
      <w:r w:rsidR="001570B2" w:rsidRPr="00183D46">
        <w:t>Marking Scheme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4"/>
        <w:gridCol w:w="744"/>
      </w:tblGrid>
      <w:tr w:rsidR="007A2859" w:rsidRPr="00183D46" w14:paraId="095167C7" w14:textId="77777777" w:rsidTr="007A285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B933D" w14:textId="68213A99" w:rsidR="007A2859" w:rsidRPr="00183D46" w:rsidRDefault="007A2859" w:rsidP="00183D46">
            <w:pPr>
              <w:pStyle w:val="CWBody"/>
              <w:spacing w:line="240" w:lineRule="auto"/>
              <w:rPr>
                <w:b/>
                <w:bCs/>
                <w:sz w:val="24"/>
                <w:lang w:eastAsia="en-GB" w:bidi="ar-SA"/>
              </w:rPr>
            </w:pPr>
            <w:r w:rsidRPr="00183D46">
              <w:rPr>
                <w:b/>
                <w:bCs/>
                <w:lang w:eastAsia="en-GB" w:bidi="ar-SA"/>
              </w:rPr>
              <w:t>Schem</w:t>
            </w:r>
            <w:r w:rsidRPr="00183D46">
              <w:rPr>
                <w:b/>
                <w:bCs/>
                <w:lang w:eastAsia="en-GB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C7495" w14:textId="77777777" w:rsidR="007A2859" w:rsidRPr="00183D46" w:rsidRDefault="007A2859" w:rsidP="00183D46">
            <w:pPr>
              <w:pStyle w:val="CWBody"/>
              <w:spacing w:line="240" w:lineRule="auto"/>
              <w:rPr>
                <w:b/>
                <w:bCs/>
                <w:sz w:val="24"/>
                <w:lang w:eastAsia="en-GB" w:bidi="ar-SA"/>
              </w:rPr>
            </w:pPr>
            <w:r w:rsidRPr="00183D46">
              <w:rPr>
                <w:b/>
                <w:bCs/>
                <w:lang w:eastAsia="en-GB" w:bidi="ar-SA"/>
              </w:rPr>
              <w:t>Marks</w:t>
            </w:r>
          </w:p>
        </w:tc>
      </w:tr>
      <w:tr w:rsidR="007A2859" w:rsidRPr="00183D46" w14:paraId="5881943B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6E349" w14:textId="08AA4C59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 xml:space="preserve">Design </w:t>
            </w:r>
            <w:r w:rsidR="00B47EE7">
              <w:rPr>
                <w:lang w:eastAsia="en-GB" w:bidi="ar-SA"/>
              </w:rPr>
              <w:t xml:space="preserve">an </w:t>
            </w:r>
            <w:r w:rsidRPr="00183D46">
              <w:rPr>
                <w:lang w:eastAsia="en-GB" w:bidi="ar-SA"/>
              </w:rPr>
              <w:t>E-R diagram considering all the 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A1E85" w14:textId="7C705984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>15</w:t>
            </w:r>
          </w:p>
        </w:tc>
      </w:tr>
      <w:tr w:rsidR="007A2859" w:rsidRPr="00183D46" w14:paraId="4C5B16FB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16038" w14:textId="61372D4F" w:rsidR="007A2859" w:rsidRPr="00183D46" w:rsidRDefault="007A2859" w:rsidP="00183D46">
            <w:pPr>
              <w:pStyle w:val="CWBody"/>
              <w:spacing w:line="240" w:lineRule="auto"/>
              <w:rPr>
                <w:lang w:eastAsia="en-GB" w:bidi="ar-SA"/>
              </w:rPr>
            </w:pPr>
            <w:r w:rsidRPr="00183D46">
              <w:rPr>
                <w:lang w:eastAsia="en-GB" w:bidi="ar-SA"/>
              </w:rPr>
              <w:t>Create a database that contains relevant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54A2A" w14:textId="02902CE3" w:rsidR="007A2859" w:rsidRPr="00183D46" w:rsidRDefault="00CD6394" w:rsidP="00183D46">
            <w:pPr>
              <w:pStyle w:val="CWBody"/>
              <w:spacing w:line="240" w:lineRule="auto"/>
              <w:rPr>
                <w:lang w:eastAsia="en-GB" w:bidi="ar-SA"/>
              </w:rPr>
            </w:pPr>
            <w:r>
              <w:rPr>
                <w:lang w:eastAsia="en-GB" w:bidi="ar-SA"/>
              </w:rPr>
              <w:t>5</w:t>
            </w:r>
          </w:p>
        </w:tc>
      </w:tr>
      <w:tr w:rsidR="007A2859" w:rsidRPr="00183D46" w14:paraId="56987C4C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072F2" w14:textId="0C85A510" w:rsidR="007A2859" w:rsidRPr="00183D46" w:rsidRDefault="00183D46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>I</w:t>
            </w:r>
            <w:r w:rsidR="007A2859" w:rsidRPr="00183D46">
              <w:rPr>
                <w:lang w:eastAsia="en-GB" w:bidi="ar-SA"/>
              </w:rPr>
              <w:t>nsert data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6B41C" w14:textId="77777777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>10</w:t>
            </w:r>
          </w:p>
        </w:tc>
      </w:tr>
      <w:tr w:rsidR="00183D46" w:rsidRPr="00183D46" w14:paraId="54DEC00F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B8B77F" w14:textId="1803056B" w:rsidR="00183D46" w:rsidRPr="00183D46" w:rsidRDefault="00183D46" w:rsidP="00183D46">
            <w:pPr>
              <w:pStyle w:val="CWBody"/>
              <w:spacing w:line="240" w:lineRule="auto"/>
              <w:rPr>
                <w:lang w:eastAsia="en-GB" w:bidi="ar-SA"/>
              </w:rPr>
            </w:pPr>
            <w:r w:rsidRPr="00183D46">
              <w:rPr>
                <w:lang w:eastAsia="en-GB" w:bidi="ar-SA"/>
              </w:rPr>
              <w:t>Search specific data</w:t>
            </w:r>
            <w:r>
              <w:rPr>
                <w:lang w:eastAsia="en-GB" w:bidi="ar-SA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647B66" w14:textId="308F6867" w:rsidR="00183D46" w:rsidRPr="00183D46" w:rsidRDefault="00183D46" w:rsidP="00183D46">
            <w:pPr>
              <w:pStyle w:val="CWBody"/>
              <w:spacing w:line="240" w:lineRule="auto"/>
              <w:rPr>
                <w:lang w:eastAsia="en-GB" w:bidi="ar-SA"/>
              </w:rPr>
            </w:pPr>
            <w:r>
              <w:rPr>
                <w:lang w:eastAsia="en-GB" w:bidi="ar-SA"/>
              </w:rPr>
              <w:t>10</w:t>
            </w:r>
          </w:p>
        </w:tc>
      </w:tr>
      <w:tr w:rsidR="007A2859" w:rsidRPr="00183D46" w14:paraId="320624EA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55F8E" w14:textId="14622ABF" w:rsidR="007A2859" w:rsidRPr="00183D46" w:rsidRDefault="00183D46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>U</w:t>
            </w:r>
            <w:r w:rsidR="007A2859" w:rsidRPr="00183D46">
              <w:rPr>
                <w:lang w:eastAsia="en-GB" w:bidi="ar-SA"/>
              </w:rPr>
              <w:t>pdate data</w:t>
            </w:r>
            <w:r w:rsidR="007A2859" w:rsidRPr="00183D46">
              <w:rPr>
                <w:lang w:eastAsia="en-GB" w:bidi="ar-SA"/>
              </w:rPr>
              <w:t xml:space="preserve"> (update attribute values)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F8C4D" w14:textId="78D6FA35" w:rsidR="007A2859" w:rsidRPr="00183D46" w:rsidRDefault="00183D46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>
              <w:rPr>
                <w:lang w:eastAsia="en-GB" w:bidi="ar-SA"/>
              </w:rPr>
              <w:t>10</w:t>
            </w:r>
          </w:p>
        </w:tc>
      </w:tr>
      <w:tr w:rsidR="007A2859" w:rsidRPr="00183D46" w14:paraId="6A9281DE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2EEAA" w14:textId="6ECA3F21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 xml:space="preserve">To delete data and </w:t>
            </w:r>
            <w:r w:rsidRPr="00183D46">
              <w:rPr>
                <w:lang w:eastAsia="en-GB" w:bidi="ar-SA"/>
              </w:rPr>
              <w:t>show</w:t>
            </w:r>
            <w:r w:rsidR="00B47EE7">
              <w:rPr>
                <w:lang w:eastAsia="en-GB" w:bidi="ar-SA"/>
              </w:rPr>
              <w:t xml:space="preserve"> </w:t>
            </w:r>
            <w:r w:rsidRPr="00183D46">
              <w:rPr>
                <w:lang w:eastAsia="en-GB" w:bidi="ar-SA"/>
              </w:rPr>
              <w:t xml:space="preserve">remaining data after deletion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AB870" w14:textId="554A7065" w:rsidR="007A2859" w:rsidRPr="00183D46" w:rsidRDefault="00183D46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>
              <w:rPr>
                <w:lang w:eastAsia="en-GB" w:bidi="ar-SA"/>
              </w:rPr>
              <w:t>10</w:t>
            </w:r>
          </w:p>
        </w:tc>
      </w:tr>
      <w:tr w:rsidR="007A2859" w:rsidRPr="00183D46" w14:paraId="6F3ECC1B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D120B" w14:textId="0AE01DDC" w:rsidR="007A2859" w:rsidRPr="00183D46" w:rsidRDefault="00183D46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 xml:space="preserve">Calculate </w:t>
            </w:r>
            <w:r w:rsidRPr="00183D46">
              <w:rPr>
                <w:lang w:eastAsia="en-GB" w:bidi="ar-SA"/>
              </w:rPr>
              <w:t xml:space="preserve">and present </w:t>
            </w:r>
            <w:r w:rsidRPr="00183D46">
              <w:rPr>
                <w:lang w:eastAsia="en-GB" w:bidi="ar-SA"/>
              </w:rPr>
              <w:t xml:space="preserve">summary statistics (e.g., how many flights per specific week or to </w:t>
            </w:r>
            <w:r w:rsidR="00B47EE7">
              <w:rPr>
                <w:lang w:eastAsia="en-GB" w:bidi="ar-SA"/>
              </w:rPr>
              <w:t xml:space="preserve">a </w:t>
            </w:r>
            <w:r w:rsidRPr="00183D46">
              <w:rPr>
                <w:lang w:eastAsia="en-GB" w:bidi="ar-SA"/>
              </w:rPr>
              <w:t>specific destination per month)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F527" w14:textId="2420554B" w:rsidR="007A2859" w:rsidRPr="00183D46" w:rsidRDefault="00CD6394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>
              <w:rPr>
                <w:lang w:eastAsia="en-GB" w:bidi="ar-SA"/>
              </w:rPr>
              <w:t>10</w:t>
            </w:r>
          </w:p>
        </w:tc>
      </w:tr>
      <w:tr w:rsidR="007A2859" w:rsidRPr="00183D46" w14:paraId="4E52F238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91A39" w14:textId="6BAD823E" w:rsidR="007A2859" w:rsidRPr="00183D46" w:rsidRDefault="00CD6394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>
              <w:rPr>
                <w:lang w:eastAsia="en-GB" w:bidi="ar-SA"/>
              </w:rPr>
              <w:t>A</w:t>
            </w:r>
            <w:r w:rsidR="007A2859" w:rsidRPr="00183D46">
              <w:rPr>
                <w:lang w:eastAsia="en-GB" w:bidi="ar-SA"/>
              </w:rPr>
              <w:t>dd any extra functions of your choice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FE4A2" w14:textId="77777777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>20</w:t>
            </w:r>
          </w:p>
        </w:tc>
      </w:tr>
      <w:tr w:rsidR="007A2859" w:rsidRPr="00183D46" w14:paraId="3A02F45E" w14:textId="77777777" w:rsidTr="007A285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3203D" w14:textId="77777777" w:rsidR="007A2859" w:rsidRPr="00183D46" w:rsidRDefault="007A2859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 w:rsidRPr="00183D46">
              <w:rPr>
                <w:lang w:eastAsia="en-GB" w:bidi="ar-SA"/>
              </w:rPr>
              <w:t xml:space="preserve">Code formatting, comments, </w:t>
            </w:r>
            <w:proofErr w:type="gramStart"/>
            <w:r w:rsidRPr="00183D46">
              <w:rPr>
                <w:lang w:eastAsia="en-GB" w:bidi="ar-SA"/>
              </w:rPr>
              <w:t>user-friendliness</w:t>
            </w:r>
            <w:proofErr w:type="gramEnd"/>
            <w:r w:rsidRPr="00183D46">
              <w:rPr>
                <w:lang w:eastAsia="en-GB" w:bidi="ar-SA"/>
              </w:rPr>
              <w:t xml:space="preserve"> and presentation of the output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8B274" w14:textId="2F4848BC" w:rsidR="007A2859" w:rsidRPr="00183D46" w:rsidRDefault="00CD6394" w:rsidP="00183D46">
            <w:pPr>
              <w:pStyle w:val="CWBody"/>
              <w:spacing w:line="240" w:lineRule="auto"/>
              <w:rPr>
                <w:sz w:val="24"/>
                <w:lang w:eastAsia="en-GB" w:bidi="ar-SA"/>
              </w:rPr>
            </w:pPr>
            <w:r>
              <w:rPr>
                <w:lang w:eastAsia="en-GB" w:bidi="ar-SA"/>
              </w:rPr>
              <w:t>10</w:t>
            </w:r>
          </w:p>
        </w:tc>
      </w:tr>
    </w:tbl>
    <w:p w14:paraId="74B55C3D" w14:textId="77777777" w:rsidR="003F058B" w:rsidRPr="00183D46" w:rsidRDefault="003F058B" w:rsidP="00183D46">
      <w:pPr>
        <w:pStyle w:val="CWSub-sectionHeading"/>
        <w:numPr>
          <w:ilvl w:val="0"/>
          <w:numId w:val="0"/>
        </w:numPr>
      </w:pPr>
    </w:p>
    <w:p w14:paraId="7A8D589E" w14:textId="77777777" w:rsidR="00A44D27" w:rsidRPr="00183D46" w:rsidRDefault="008E466D" w:rsidP="00CD6394">
      <w:pPr>
        <w:pStyle w:val="CWSub-sectionHeading"/>
      </w:pPr>
      <w:r w:rsidRPr="00183D46">
        <w:t>Feedback</w:t>
      </w:r>
    </w:p>
    <w:p w14:paraId="5A277564" w14:textId="5AE36B2D" w:rsidR="008E466D" w:rsidRPr="00183D46" w:rsidRDefault="00CD6394" w:rsidP="00183D46">
      <w:pPr>
        <w:pStyle w:val="CWBody"/>
      </w:pPr>
      <w:r>
        <w:t xml:space="preserve">The </w:t>
      </w:r>
      <w:r w:rsidRPr="00B47EE7">
        <w:rPr>
          <w:b/>
          <w:bCs/>
        </w:rPr>
        <w:t>formative feedback</w:t>
      </w:r>
      <w:r>
        <w:t xml:space="preserve"> will be given by tutors during the lab session.</w:t>
      </w:r>
      <w:r w:rsidR="00B95928" w:rsidRPr="00183D46">
        <w:t xml:space="preserve"> </w:t>
      </w:r>
    </w:p>
    <w:p w14:paraId="36CF54EC" w14:textId="32F6FE4A" w:rsidR="008E466D" w:rsidRPr="00183D46" w:rsidRDefault="008E466D" w:rsidP="00183D46">
      <w:pPr>
        <w:pStyle w:val="CWBody"/>
      </w:pPr>
      <w:r w:rsidRPr="00183D46">
        <w:t xml:space="preserve">You will receive </w:t>
      </w:r>
      <w:r w:rsidRPr="00183D46">
        <w:rPr>
          <w:b/>
          <w:bCs/>
        </w:rPr>
        <w:t>summative feedback</w:t>
      </w:r>
      <w:r w:rsidRPr="00183D46">
        <w:t xml:space="preserve"> on your work within </w:t>
      </w:r>
      <w:r w:rsidR="00CD6394">
        <w:t>three</w:t>
      </w:r>
      <w:r w:rsidRPr="00183D46">
        <w:t xml:space="preserve"> semester weeks of the submission deadline. The feedback will discuss your performance based on the criteria for marking</w:t>
      </w:r>
      <w:r w:rsidR="00CD6394">
        <w:t xml:space="preserve"> presented in the marking scheme above</w:t>
      </w:r>
      <w:r w:rsidRPr="00183D46">
        <w:t xml:space="preserve">, </w:t>
      </w:r>
      <w:r w:rsidR="001570B2" w:rsidRPr="00183D46">
        <w:t xml:space="preserve">including what you did well and how specific </w:t>
      </w:r>
      <w:r w:rsidR="00101F23" w:rsidRPr="00183D46">
        <w:t>components/</w:t>
      </w:r>
      <w:r w:rsidR="001570B2" w:rsidRPr="00183D46">
        <w:t>sections could have been improved.</w:t>
      </w:r>
    </w:p>
    <w:p w14:paraId="65CF53EA" w14:textId="77777777" w:rsidR="00A44D27" w:rsidRPr="00183D46" w:rsidRDefault="001570B2" w:rsidP="00CD6394">
      <w:pPr>
        <w:pStyle w:val="CWSub-sectionHeading"/>
      </w:pPr>
      <w:r w:rsidRPr="00183D46">
        <w:lastRenderedPageBreak/>
        <w:t>Academic Integrity</w:t>
      </w:r>
    </w:p>
    <w:p w14:paraId="715DEC07" w14:textId="3B9C119D" w:rsidR="00CD6394" w:rsidRDefault="00A44D27" w:rsidP="00CD6394">
      <w:pPr>
        <w:pStyle w:val="CWBody"/>
      </w:pPr>
      <w:r w:rsidRPr="00183D46">
        <w:t xml:space="preserve">Your work will be checked to ensure that you have not plagiarised. </w:t>
      </w:r>
      <w:r w:rsidR="00B47EE7">
        <w:t>The c</w:t>
      </w:r>
      <w:r w:rsidR="00762611" w:rsidRPr="00183D46">
        <w:t>ode will also be checked</w:t>
      </w:r>
      <w:r w:rsidR="00CD6394">
        <w:t xml:space="preserve"> for any collusion. </w:t>
      </w:r>
      <w:r w:rsidR="00CD6394" w:rsidRPr="00CD6394">
        <w:t>Collusion is a form of plagiarism where two or more people work together to produce a piece of work all or part of which is then submitted by each of them as their own individual work.</w:t>
      </w:r>
      <w:r w:rsidR="00CD6394">
        <w:t xml:space="preserve"> </w:t>
      </w:r>
      <w:r w:rsidR="00CD6394">
        <w:t>The University of Bath and the Department of Computer Science takes this offence very seriously.</w:t>
      </w:r>
      <w:r w:rsidR="00CD6394">
        <w:t xml:space="preserve"> </w:t>
      </w:r>
      <w:r w:rsidR="00CD6394" w:rsidRPr="00183D46">
        <w:t xml:space="preserve">For more information about the plagiarism policy at the University see: </w:t>
      </w:r>
      <w:hyperlink r:id="rId8" w:history="1">
        <w:r w:rsidR="00CD6394" w:rsidRPr="00183D46">
          <w:rPr>
            <w:rStyle w:val="Hyperlink"/>
          </w:rPr>
          <w:t>https://library.bath.ac.uk/referencing/plagiarism</w:t>
        </w:r>
      </w:hyperlink>
    </w:p>
    <w:p w14:paraId="72F7B9DA" w14:textId="77777777" w:rsidR="00CD6394" w:rsidRDefault="00CD6394" w:rsidP="00CD6394">
      <w:pPr>
        <w:pStyle w:val="CWBody"/>
      </w:pPr>
    </w:p>
    <w:p w14:paraId="75F36B28" w14:textId="66867977" w:rsidR="00CD6394" w:rsidRDefault="00CD6394" w:rsidP="00CD6394">
      <w:pPr>
        <w:pStyle w:val="CWSub-sectionHeading"/>
      </w:pPr>
      <w:r>
        <w:t>Extension requests:</w:t>
      </w:r>
    </w:p>
    <w:p w14:paraId="0182553F" w14:textId="0E904ED9" w:rsidR="001570B2" w:rsidRPr="00183D46" w:rsidRDefault="001570B2" w:rsidP="00183D46">
      <w:pPr>
        <w:pStyle w:val="CWBody"/>
      </w:pPr>
      <w:r w:rsidRPr="00183D46">
        <w:rPr>
          <w:b/>
          <w:bCs/>
          <w:u w:val="single"/>
        </w:rPr>
        <w:t>Requests for extensions should be made to the Director of Studies</w:t>
      </w:r>
      <w:r w:rsidRPr="00183D46">
        <w:t>. Lecturer</w:t>
      </w:r>
      <w:r w:rsidR="00B47EE7">
        <w:t xml:space="preserve">s </w:t>
      </w:r>
      <w:r w:rsidRPr="00183D46">
        <w:t>and tutors cannot approve extensions.</w:t>
      </w:r>
      <w:r w:rsidR="00D42DBD" w:rsidRPr="00183D46">
        <w:t xml:space="preserve"> Please make sure you are familiar with the department’s coursework deadline extension </w:t>
      </w:r>
      <w:r w:rsidR="006C5A73" w:rsidRPr="00183D46">
        <w:t>policy</w:t>
      </w:r>
      <w:r w:rsidR="00CD6394">
        <w:t xml:space="preserve"> which can be found on Moodle PGT zone. </w:t>
      </w:r>
    </w:p>
    <w:p w14:paraId="774461BF" w14:textId="23903373" w:rsidR="00434F9A" w:rsidRPr="00183D46" w:rsidRDefault="001570B2" w:rsidP="00183D46">
      <w:pPr>
        <w:pStyle w:val="CWBody"/>
      </w:pPr>
      <w:r w:rsidRPr="00183D46">
        <w:t xml:space="preserve">It is your responsibility to check that </w:t>
      </w:r>
      <w:r w:rsidR="006C5A73" w:rsidRPr="00183D46">
        <w:t>correctly submit your work</w:t>
      </w:r>
      <w:r w:rsidRPr="00183D46">
        <w:t xml:space="preserve">. Once you have submitted to Moodle you should download your submission and </w:t>
      </w:r>
      <w:r w:rsidRPr="00183D46">
        <w:rPr>
          <w:b/>
          <w:bCs/>
        </w:rPr>
        <w:t>check it</w:t>
      </w:r>
      <w:r w:rsidRPr="00183D46">
        <w:t xml:space="preserve">. </w:t>
      </w:r>
    </w:p>
    <w:p w14:paraId="26319C83" w14:textId="26FFD176" w:rsidR="00A159EB" w:rsidRPr="00183D46" w:rsidRDefault="00A159EB" w:rsidP="00183D46">
      <w:pPr>
        <w:pStyle w:val="CWBody"/>
      </w:pPr>
    </w:p>
    <w:sectPr w:rsidR="00A159EB" w:rsidRPr="00183D46" w:rsidSect="00BA3071">
      <w:footerReference w:type="default" r:id="rId9"/>
      <w:pgSz w:w="11906" w:h="16838"/>
      <w:pgMar w:top="1134" w:right="1416" w:bottom="1276" w:left="1276" w:header="113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CA34" w14:textId="77777777" w:rsidR="00767564" w:rsidRDefault="00767564">
      <w:r>
        <w:separator/>
      </w:r>
    </w:p>
  </w:endnote>
  <w:endnote w:type="continuationSeparator" w:id="0">
    <w:p w14:paraId="5EC9FF49" w14:textId="77777777" w:rsidR="00767564" w:rsidRDefault="0076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Yu Gothic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Lohit Hindi">
    <w:altName w:val="Yu Gothic"/>
    <w:panose1 w:val="020B0604020202020204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190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DDA7" w14:textId="40FC6676" w:rsidR="00BA3071" w:rsidRDefault="00BA30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D9A2B" w14:textId="77777777" w:rsidR="008018D7" w:rsidRDefault="008018D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43CD" w14:textId="77777777" w:rsidR="00767564" w:rsidRDefault="00767564">
      <w:r>
        <w:separator/>
      </w:r>
    </w:p>
  </w:footnote>
  <w:footnote w:type="continuationSeparator" w:id="0">
    <w:p w14:paraId="37EB9F4D" w14:textId="77777777" w:rsidR="00767564" w:rsidRDefault="00767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C2660A6"/>
    <w:lvl w:ilvl="0">
      <w:start w:val="1"/>
      <w:numFmt w:val="decimal"/>
      <w:pStyle w:val="CWNumberedSectionHeading"/>
      <w:lvlText w:val="%1"/>
      <w:lvlJc w:val="left"/>
      <w:pPr>
        <w:tabs>
          <w:tab w:val="num" w:pos="432"/>
        </w:tabs>
        <w:ind w:left="432" w:hanging="432"/>
      </w:pPr>
      <w:rPr>
        <w:rFonts w:ascii="LM Roman 12" w:hAnsi="LM Roman 12" w:hint="default"/>
        <w:kern w:val="32"/>
      </w:rPr>
    </w:lvl>
    <w:lvl w:ilvl="1">
      <w:start w:val="1"/>
      <w:numFmt w:val="decimal"/>
      <w:pStyle w:val="CWSub-sectionHeading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Wnumberedsub-sub-sectionHeading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decimal"/>
      <w:pStyle w:val="CWListingCaption"/>
      <w:suff w:val="space"/>
      <w:lvlText w:val="Listing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Table %5. 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5"/>
    <w:multiLevelType w:val="multilevel"/>
    <w:tmpl w:val="00000005"/>
    <w:name w:val="WW8Num7"/>
    <w:lvl w:ilvl="0">
      <w:start w:val="1"/>
      <w:numFmt w:val="decimal"/>
      <w:pStyle w:val="DissertationEnumeratio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1"/>
      <w:numFmt w:val="decimal"/>
      <w:pStyle w:val="CWTableCaption"/>
      <w:suff w:val="space"/>
      <w:lvlText w:val="Table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Table %1.%2 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)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multilevel"/>
    <w:tmpl w:val="00000007"/>
    <w:name w:val="WW8Num20"/>
    <w:lvl w:ilvl="0">
      <w:start w:val="1"/>
      <w:numFmt w:val="decimal"/>
      <w:pStyle w:val="CWFigureCaption"/>
      <w:suff w:val="space"/>
      <w:lvlText w:val="Figure 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suff w:val="space"/>
      <w:lvlText w:val="Figure 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</w:lvl>
  </w:abstractNum>
  <w:abstractNum w:abstractNumId="7" w15:restartNumberingAfterBreak="0">
    <w:nsid w:val="00000008"/>
    <w:multiLevelType w:val="multilevel"/>
    <w:tmpl w:val="00000008"/>
    <w:name w:val="WW8Num22"/>
    <w:lvl w:ilvl="0">
      <w:start w:val="1"/>
      <w:numFmt w:val="decimal"/>
      <w:pStyle w:val="DissertationChapterNumber"/>
      <w:suff w:val="space"/>
      <w:lvlText w:val="Chapter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)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singleLevel"/>
    <w:tmpl w:val="00000009"/>
    <w:name w:val="WW8Num24"/>
    <w:lvl w:ilvl="0">
      <w:start w:val="1"/>
      <w:numFmt w:val="bullet"/>
      <w:pStyle w:val="CWItemiz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8Num29"/>
    <w:lvl w:ilvl="0">
      <w:start w:val="1"/>
      <w:numFmt w:val="upperLetter"/>
      <w:pStyle w:val="DissertationAppendixLetter"/>
      <w:suff w:val="space"/>
      <w:lvlText w:val="Appendix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)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(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9B3A11"/>
    <w:multiLevelType w:val="hybridMultilevel"/>
    <w:tmpl w:val="DDDA9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66F97"/>
    <w:multiLevelType w:val="hybridMultilevel"/>
    <w:tmpl w:val="CECE41EE"/>
    <w:lvl w:ilvl="0" w:tplc="A97A29C6">
      <w:start w:val="1"/>
      <w:numFmt w:val="decimal"/>
      <w:pStyle w:val="CWNumberedSection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5E3668"/>
    <w:multiLevelType w:val="hybridMultilevel"/>
    <w:tmpl w:val="DA42A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B33FC"/>
    <w:multiLevelType w:val="hybridMultilevel"/>
    <w:tmpl w:val="7E66912A"/>
    <w:lvl w:ilvl="0" w:tplc="1A2ED784">
      <w:numFmt w:val="bullet"/>
      <w:lvlText w:val="•"/>
      <w:lvlJc w:val="left"/>
      <w:pPr>
        <w:ind w:left="1080" w:hanging="720"/>
      </w:pPr>
      <w:rPr>
        <w:rFonts w:ascii="LM Roman 12" w:eastAsia="Times New Roman" w:hAnsi="LM Roman 1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9D2"/>
    <w:multiLevelType w:val="hybridMultilevel"/>
    <w:tmpl w:val="2D08E988"/>
    <w:lvl w:ilvl="0" w:tplc="39D8602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F6E03"/>
    <w:multiLevelType w:val="hybridMultilevel"/>
    <w:tmpl w:val="8CA042C4"/>
    <w:lvl w:ilvl="0" w:tplc="39D8602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B69CD"/>
    <w:multiLevelType w:val="hybridMultilevel"/>
    <w:tmpl w:val="C876CB0E"/>
    <w:lvl w:ilvl="0" w:tplc="7BFA8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26D3D"/>
    <w:multiLevelType w:val="hybridMultilevel"/>
    <w:tmpl w:val="4F92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0D75"/>
    <w:multiLevelType w:val="hybridMultilevel"/>
    <w:tmpl w:val="0086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B1564"/>
    <w:multiLevelType w:val="hybridMultilevel"/>
    <w:tmpl w:val="88D6F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93708">
    <w:abstractNumId w:val="0"/>
  </w:num>
  <w:num w:numId="2" w16cid:durableId="1469935029">
    <w:abstractNumId w:val="1"/>
  </w:num>
  <w:num w:numId="3" w16cid:durableId="810830922">
    <w:abstractNumId w:val="2"/>
  </w:num>
  <w:num w:numId="4" w16cid:durableId="4988123">
    <w:abstractNumId w:val="3"/>
  </w:num>
  <w:num w:numId="5" w16cid:durableId="1815027115">
    <w:abstractNumId w:val="4"/>
  </w:num>
  <w:num w:numId="6" w16cid:durableId="825708816">
    <w:abstractNumId w:val="5"/>
  </w:num>
  <w:num w:numId="7" w16cid:durableId="1991980190">
    <w:abstractNumId w:val="6"/>
  </w:num>
  <w:num w:numId="8" w16cid:durableId="1644656941">
    <w:abstractNumId w:val="7"/>
  </w:num>
  <w:num w:numId="9" w16cid:durableId="114100097">
    <w:abstractNumId w:val="8"/>
  </w:num>
  <w:num w:numId="10" w16cid:durableId="1716392759">
    <w:abstractNumId w:val="9"/>
  </w:num>
  <w:num w:numId="11" w16cid:durableId="549804315">
    <w:abstractNumId w:val="18"/>
  </w:num>
  <w:num w:numId="12" w16cid:durableId="1917473224">
    <w:abstractNumId w:val="10"/>
  </w:num>
  <w:num w:numId="13" w16cid:durableId="2142961989">
    <w:abstractNumId w:val="13"/>
  </w:num>
  <w:num w:numId="14" w16cid:durableId="1227689268">
    <w:abstractNumId w:val="17"/>
  </w:num>
  <w:num w:numId="15" w16cid:durableId="1883587999">
    <w:abstractNumId w:val="0"/>
  </w:num>
  <w:num w:numId="16" w16cid:durableId="846214009">
    <w:abstractNumId w:val="0"/>
  </w:num>
  <w:num w:numId="17" w16cid:durableId="586233375">
    <w:abstractNumId w:val="19"/>
  </w:num>
  <w:num w:numId="18" w16cid:durableId="774905100">
    <w:abstractNumId w:val="12"/>
  </w:num>
  <w:num w:numId="19" w16cid:durableId="159541570">
    <w:abstractNumId w:val="0"/>
  </w:num>
  <w:num w:numId="20" w16cid:durableId="1794210959">
    <w:abstractNumId w:val="0"/>
  </w:num>
  <w:num w:numId="21" w16cid:durableId="558175320">
    <w:abstractNumId w:val="0"/>
  </w:num>
  <w:num w:numId="22" w16cid:durableId="389616650">
    <w:abstractNumId w:val="0"/>
  </w:num>
  <w:num w:numId="23" w16cid:durableId="1920939453">
    <w:abstractNumId w:val="11"/>
  </w:num>
  <w:num w:numId="24" w16cid:durableId="157887369">
    <w:abstractNumId w:val="0"/>
  </w:num>
  <w:num w:numId="25" w16cid:durableId="2090423001">
    <w:abstractNumId w:val="0"/>
  </w:num>
  <w:num w:numId="26" w16cid:durableId="1318387975">
    <w:abstractNumId w:val="14"/>
  </w:num>
  <w:num w:numId="27" w16cid:durableId="739400037">
    <w:abstractNumId w:val="16"/>
  </w:num>
  <w:num w:numId="28" w16cid:durableId="12459971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embedSystemFonts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xNjezNLEwNTI2NDJX0lEKTi0uzszPAykwqgUAouGuiSwAAAA="/>
  </w:docVars>
  <w:rsids>
    <w:rsidRoot w:val="0031343C"/>
    <w:rsid w:val="00002CC5"/>
    <w:rsid w:val="0000674D"/>
    <w:rsid w:val="000675BE"/>
    <w:rsid w:val="000A423B"/>
    <w:rsid w:val="000B2FF8"/>
    <w:rsid w:val="000F52A4"/>
    <w:rsid w:val="00101F23"/>
    <w:rsid w:val="0012579F"/>
    <w:rsid w:val="00147E27"/>
    <w:rsid w:val="00150651"/>
    <w:rsid w:val="001570B2"/>
    <w:rsid w:val="00183D46"/>
    <w:rsid w:val="001A4FC7"/>
    <w:rsid w:val="001A5AC1"/>
    <w:rsid w:val="001C4240"/>
    <w:rsid w:val="001D4431"/>
    <w:rsid w:val="001D4C7A"/>
    <w:rsid w:val="001F0165"/>
    <w:rsid w:val="0021603A"/>
    <w:rsid w:val="00224F09"/>
    <w:rsid w:val="0022635D"/>
    <w:rsid w:val="00227049"/>
    <w:rsid w:val="00236042"/>
    <w:rsid w:val="002622FD"/>
    <w:rsid w:val="00271BB6"/>
    <w:rsid w:val="00275DF3"/>
    <w:rsid w:val="00277962"/>
    <w:rsid w:val="002A1D56"/>
    <w:rsid w:val="002F2912"/>
    <w:rsid w:val="0031343C"/>
    <w:rsid w:val="00330D0B"/>
    <w:rsid w:val="0036217F"/>
    <w:rsid w:val="00374CAB"/>
    <w:rsid w:val="00386139"/>
    <w:rsid w:val="003A0875"/>
    <w:rsid w:val="003E7737"/>
    <w:rsid w:val="003F058B"/>
    <w:rsid w:val="004157C4"/>
    <w:rsid w:val="0042664B"/>
    <w:rsid w:val="00434F9A"/>
    <w:rsid w:val="00441116"/>
    <w:rsid w:val="004A2171"/>
    <w:rsid w:val="004D18A1"/>
    <w:rsid w:val="004E2689"/>
    <w:rsid w:val="00572CC3"/>
    <w:rsid w:val="005B3374"/>
    <w:rsid w:val="005D7DDF"/>
    <w:rsid w:val="005E653E"/>
    <w:rsid w:val="00656007"/>
    <w:rsid w:val="00682F72"/>
    <w:rsid w:val="006A5BC7"/>
    <w:rsid w:val="006C5A73"/>
    <w:rsid w:val="006F5688"/>
    <w:rsid w:val="006F697C"/>
    <w:rsid w:val="00706099"/>
    <w:rsid w:val="007244E6"/>
    <w:rsid w:val="00741C89"/>
    <w:rsid w:val="00744D8B"/>
    <w:rsid w:val="00756B46"/>
    <w:rsid w:val="00762611"/>
    <w:rsid w:val="00767564"/>
    <w:rsid w:val="007A2859"/>
    <w:rsid w:val="007B13FD"/>
    <w:rsid w:val="007D03C0"/>
    <w:rsid w:val="007D06FA"/>
    <w:rsid w:val="007F52AD"/>
    <w:rsid w:val="00800E3A"/>
    <w:rsid w:val="008018D7"/>
    <w:rsid w:val="00846512"/>
    <w:rsid w:val="0086394A"/>
    <w:rsid w:val="008B42BA"/>
    <w:rsid w:val="008C5EF5"/>
    <w:rsid w:val="008D5D72"/>
    <w:rsid w:val="008E466D"/>
    <w:rsid w:val="008F6036"/>
    <w:rsid w:val="009077B3"/>
    <w:rsid w:val="00953F20"/>
    <w:rsid w:val="00964556"/>
    <w:rsid w:val="009A1155"/>
    <w:rsid w:val="009F7E33"/>
    <w:rsid w:val="00A12C17"/>
    <w:rsid w:val="00A139B4"/>
    <w:rsid w:val="00A159EB"/>
    <w:rsid w:val="00A32387"/>
    <w:rsid w:val="00A3654C"/>
    <w:rsid w:val="00A37B9D"/>
    <w:rsid w:val="00A44D27"/>
    <w:rsid w:val="00A570E5"/>
    <w:rsid w:val="00A73AC5"/>
    <w:rsid w:val="00AA4559"/>
    <w:rsid w:val="00AE71A5"/>
    <w:rsid w:val="00B069D1"/>
    <w:rsid w:val="00B164EF"/>
    <w:rsid w:val="00B24A3F"/>
    <w:rsid w:val="00B43AC3"/>
    <w:rsid w:val="00B4470F"/>
    <w:rsid w:val="00B47EE7"/>
    <w:rsid w:val="00B5294F"/>
    <w:rsid w:val="00B63CAB"/>
    <w:rsid w:val="00B6700E"/>
    <w:rsid w:val="00B701BF"/>
    <w:rsid w:val="00B80331"/>
    <w:rsid w:val="00B95928"/>
    <w:rsid w:val="00BA3071"/>
    <w:rsid w:val="00BB3630"/>
    <w:rsid w:val="00BD61D0"/>
    <w:rsid w:val="00BD6B7A"/>
    <w:rsid w:val="00BE00AA"/>
    <w:rsid w:val="00C20973"/>
    <w:rsid w:val="00C23263"/>
    <w:rsid w:val="00C46653"/>
    <w:rsid w:val="00C60471"/>
    <w:rsid w:val="00C74B9C"/>
    <w:rsid w:val="00C90814"/>
    <w:rsid w:val="00CB0C50"/>
    <w:rsid w:val="00CC3BED"/>
    <w:rsid w:val="00CC65ED"/>
    <w:rsid w:val="00CD6394"/>
    <w:rsid w:val="00D06162"/>
    <w:rsid w:val="00D17DF3"/>
    <w:rsid w:val="00D2235E"/>
    <w:rsid w:val="00D33014"/>
    <w:rsid w:val="00D42DBD"/>
    <w:rsid w:val="00D54127"/>
    <w:rsid w:val="00D64C67"/>
    <w:rsid w:val="00D84C98"/>
    <w:rsid w:val="00DA1642"/>
    <w:rsid w:val="00DB3AA0"/>
    <w:rsid w:val="00DF5056"/>
    <w:rsid w:val="00E12BA9"/>
    <w:rsid w:val="00E32387"/>
    <w:rsid w:val="00ED3E4B"/>
    <w:rsid w:val="00F06EF1"/>
    <w:rsid w:val="00F12501"/>
    <w:rsid w:val="00F44CC6"/>
    <w:rsid w:val="00F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C4ABDC"/>
  <w15:chartTrackingRefBased/>
  <w15:docId w15:val="{EEAE84E9-EDFE-412D-828E-388785D2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DissertationConsultationSignature"/>
    <w:qFormat/>
    <w:rsid w:val="00B95928"/>
    <w:pPr>
      <w:widowControl w:val="0"/>
      <w:suppressAutoHyphens/>
    </w:pPr>
    <w:rPr>
      <w:rFonts w:ascii="LM Roman 12" w:hAnsi="LM Roman 12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b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styleId="PageNumber">
    <w:name w:val="page number"/>
    <w:rPr>
      <w:rFonts w:ascii="LM Roman 12" w:hAnsi="LM Roman 1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7D03C0"/>
    <w:pPr>
      <w:spacing w:after="120"/>
      <w:jc w:val="both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DissertationConsultationSignature"/>
    <w:next w:val="DissertationConsultationSignature"/>
    <w:pPr>
      <w:ind w:left="0"/>
      <w:jc w:val="center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rsid w:val="007D03C0"/>
    <w:pPr>
      <w:tabs>
        <w:tab w:val="center" w:pos="4320"/>
        <w:tab w:val="right" w:pos="8640"/>
      </w:tabs>
    </w:pPr>
  </w:style>
  <w:style w:type="paragraph" w:customStyle="1" w:styleId="DissertationTitle">
    <w:name w:val="DissertationTitle"/>
    <w:basedOn w:val="Normal"/>
    <w:next w:val="DissertationAuthor"/>
    <w:rsid w:val="003A0875"/>
    <w:pPr>
      <w:spacing w:before="400"/>
      <w:jc w:val="center"/>
    </w:pPr>
    <w:rPr>
      <w:b/>
      <w:sz w:val="36"/>
    </w:rPr>
  </w:style>
  <w:style w:type="paragraph" w:customStyle="1" w:styleId="DissertationAuthor">
    <w:name w:val="DissertationAuthor"/>
    <w:basedOn w:val="Normal"/>
    <w:next w:val="DissertationInstitute"/>
    <w:rsid w:val="003A0875"/>
    <w:pPr>
      <w:spacing w:before="240" w:after="240"/>
      <w:jc w:val="center"/>
    </w:pPr>
    <w:rPr>
      <w:sz w:val="36"/>
    </w:rPr>
  </w:style>
  <w:style w:type="paragraph" w:customStyle="1" w:styleId="DissertationDate">
    <w:name w:val="Dissertation Date"/>
    <w:basedOn w:val="Normal"/>
    <w:next w:val="Heading1"/>
    <w:rsid w:val="007D03C0"/>
    <w:pPr>
      <w:jc w:val="center"/>
    </w:pPr>
    <w:rPr>
      <w:sz w:val="28"/>
    </w:rPr>
  </w:style>
  <w:style w:type="paragraph" w:customStyle="1" w:styleId="DissertationInstitute">
    <w:name w:val="DissertationInstitute"/>
    <w:basedOn w:val="Normal"/>
    <w:next w:val="DissertationDate"/>
    <w:rsid w:val="007D03C0"/>
    <w:pPr>
      <w:jc w:val="center"/>
    </w:pPr>
    <w:rPr>
      <w:sz w:val="28"/>
    </w:rPr>
  </w:style>
  <w:style w:type="paragraph" w:customStyle="1" w:styleId="DissertationConsultationSignature">
    <w:name w:val="DissertationConsultationSignature"/>
    <w:basedOn w:val="BodyText"/>
    <w:pPr>
      <w:spacing w:before="120"/>
      <w:ind w:left="851" w:right="851"/>
    </w:pPr>
  </w:style>
  <w:style w:type="paragraph" w:customStyle="1" w:styleId="CWTitle">
    <w:name w:val="CW Title"/>
    <w:basedOn w:val="Heading1"/>
    <w:next w:val="CWBody"/>
    <w:autoRedefine/>
    <w:qFormat/>
    <w:rsid w:val="00183D46"/>
    <w:pPr>
      <w:tabs>
        <w:tab w:val="clear" w:pos="432"/>
      </w:tabs>
      <w:spacing w:before="0" w:after="0"/>
      <w:ind w:left="0" w:firstLine="0"/>
      <w:jc w:val="center"/>
    </w:pPr>
    <w:rPr>
      <w:rFonts w:ascii="Times New Roman" w:hAnsi="Times New Roman"/>
      <w:sz w:val="44"/>
      <w:szCs w:val="50"/>
    </w:rPr>
  </w:style>
  <w:style w:type="paragraph" w:customStyle="1" w:styleId="DissertationChapterNumber">
    <w:name w:val="DissertationChapterNumber"/>
    <w:basedOn w:val="Heading1"/>
    <w:next w:val="CWTitle"/>
    <w:rsid w:val="007D03C0"/>
    <w:pPr>
      <w:pageBreakBefore/>
      <w:numPr>
        <w:numId w:val="8"/>
      </w:numPr>
      <w:spacing w:before="1920"/>
    </w:pPr>
    <w:rPr>
      <w:rFonts w:ascii="LM Roman 12" w:hAnsi="LM Roman 12"/>
      <w:sz w:val="40"/>
      <w:szCs w:val="41"/>
    </w:rPr>
  </w:style>
  <w:style w:type="paragraph" w:styleId="Footer">
    <w:name w:val="footer"/>
    <w:basedOn w:val="Normal"/>
    <w:link w:val="FooterChar"/>
    <w:uiPriority w:val="99"/>
    <w:rsid w:val="007D03C0"/>
    <w:pPr>
      <w:tabs>
        <w:tab w:val="center" w:pos="4320"/>
        <w:tab w:val="right" w:pos="8640"/>
      </w:tabs>
    </w:pPr>
  </w:style>
  <w:style w:type="paragraph" w:customStyle="1" w:styleId="DissertationHeader">
    <w:name w:val="DissertationHeader"/>
    <w:basedOn w:val="Header"/>
    <w:rPr>
      <w:b/>
      <w:i/>
      <w:smallCaps/>
    </w:rPr>
  </w:style>
  <w:style w:type="paragraph" w:customStyle="1" w:styleId="CWSub-sectionHeading">
    <w:name w:val="CW Sub-section Heading"/>
    <w:basedOn w:val="Heading2"/>
    <w:next w:val="CWBody"/>
    <w:link w:val="CWSub-sectionHeadingChar"/>
    <w:qFormat/>
    <w:rsid w:val="00183D46"/>
    <w:pPr>
      <w:numPr>
        <w:ilvl w:val="1"/>
        <w:numId w:val="1"/>
      </w:numPr>
      <w:autoSpaceDE w:val="0"/>
      <w:spacing w:before="360" w:after="120"/>
    </w:pPr>
    <w:rPr>
      <w:rFonts w:ascii="Times New Roman" w:hAnsi="Times New Roman"/>
      <w:i w:val="0"/>
      <w:szCs w:val="29"/>
    </w:rPr>
  </w:style>
  <w:style w:type="paragraph" w:customStyle="1" w:styleId="CWnumberedsub-sub-sectionHeading">
    <w:name w:val="CW numbered sub-sub-section Heading"/>
    <w:basedOn w:val="CWSub-sectionHeading"/>
    <w:next w:val="CWBody"/>
    <w:qFormat/>
    <w:pPr>
      <w:numPr>
        <w:ilvl w:val="2"/>
      </w:numPr>
      <w:spacing w:after="240"/>
      <w:outlineLvl w:val="2"/>
    </w:pPr>
    <w:rPr>
      <w:sz w:val="24"/>
    </w:rPr>
  </w:style>
  <w:style w:type="paragraph" w:customStyle="1" w:styleId="DissertationSection3">
    <w:name w:val="DissertationSection3"/>
    <w:basedOn w:val="CWnumberedsub-sub-sectionHeading"/>
    <w:next w:val="CWBody"/>
    <w:pPr>
      <w:numPr>
        <w:ilvl w:val="0"/>
        <w:numId w:val="0"/>
      </w:numPr>
    </w:pPr>
    <w:rPr>
      <w:szCs w:val="22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  <w:szCs w:val="20"/>
    </w:rPr>
  </w:style>
  <w:style w:type="paragraph" w:customStyle="1" w:styleId="DissertationConsultation">
    <w:name w:val="DissertationConsultation"/>
    <w:basedOn w:val="DissertationConsultationSignature"/>
    <w:next w:val="DissertationConsultationSignature"/>
    <w:pPr>
      <w:spacing w:before="5240" w:after="480"/>
    </w:pPr>
  </w:style>
  <w:style w:type="paragraph" w:customStyle="1" w:styleId="CWBody">
    <w:name w:val="CW Body"/>
    <w:basedOn w:val="BodyText"/>
    <w:qFormat/>
    <w:rsid w:val="00183D46"/>
    <w:pPr>
      <w:spacing w:before="120" w:line="276" w:lineRule="auto"/>
    </w:pPr>
    <w:rPr>
      <w:rFonts w:ascii="Times New Roman" w:hAnsi="Times New Roman"/>
      <w:szCs w:val="22"/>
    </w:rPr>
  </w:style>
  <w:style w:type="paragraph" w:customStyle="1" w:styleId="CWTableCaption">
    <w:name w:val="CW TableCaption"/>
    <w:basedOn w:val="Caption"/>
    <w:qFormat/>
    <w:pPr>
      <w:numPr>
        <w:numId w:val="6"/>
      </w:numPr>
      <w:ind w:right="0"/>
    </w:pPr>
    <w:rPr>
      <w:szCs w:val="22"/>
    </w:rPr>
  </w:style>
  <w:style w:type="paragraph" w:customStyle="1" w:styleId="DissertationTableGrid">
    <w:name w:val="DissertationTableGrid"/>
    <w:basedOn w:val="Normal"/>
    <w:next w:val="CWBody"/>
    <w:rPr>
      <w:szCs w:val="22"/>
      <w:lang w:eastAsia="en-GB" w:bidi="ar-SA"/>
    </w:rPr>
  </w:style>
  <w:style w:type="paragraph" w:styleId="ListNumber">
    <w:name w:val="List Number"/>
    <w:basedOn w:val="Normal"/>
    <w:pPr>
      <w:numPr>
        <w:numId w:val="2"/>
      </w:numPr>
    </w:pPr>
  </w:style>
  <w:style w:type="paragraph" w:customStyle="1" w:styleId="DissertationEnumeration">
    <w:name w:val="DissertationEnumeration"/>
    <w:basedOn w:val="ListNumber"/>
    <w:pPr>
      <w:numPr>
        <w:numId w:val="5"/>
      </w:numPr>
      <w:spacing w:after="120"/>
      <w:ind w:left="357" w:hanging="357"/>
      <w:jc w:val="both"/>
    </w:pPr>
  </w:style>
  <w:style w:type="paragraph" w:styleId="ListBullet">
    <w:name w:val="List Bullet"/>
    <w:basedOn w:val="Normal"/>
    <w:pPr>
      <w:numPr>
        <w:numId w:val="3"/>
      </w:numPr>
    </w:pPr>
  </w:style>
  <w:style w:type="paragraph" w:customStyle="1" w:styleId="CWItemization">
    <w:name w:val="CW Itemization"/>
    <w:basedOn w:val="ListBullet"/>
    <w:qFormat/>
    <w:rsid w:val="007D03C0"/>
    <w:pPr>
      <w:numPr>
        <w:numId w:val="9"/>
      </w:numPr>
      <w:spacing w:before="80" w:after="80"/>
      <w:ind w:left="357" w:hanging="357"/>
    </w:pPr>
  </w:style>
  <w:style w:type="paragraph" w:customStyle="1" w:styleId="DissertationDescription">
    <w:name w:val="DissertationDescription"/>
    <w:basedOn w:val="CWBody"/>
    <w:pPr>
      <w:tabs>
        <w:tab w:val="left" w:pos="1134"/>
        <w:tab w:val="left" w:pos="2268"/>
        <w:tab w:val="left" w:pos="3402"/>
      </w:tabs>
      <w:ind w:left="1134" w:hanging="1134"/>
    </w:pPr>
  </w:style>
  <w:style w:type="paragraph" w:customStyle="1" w:styleId="CWFigureCaption">
    <w:name w:val="CW FigureCaption"/>
    <w:basedOn w:val="Caption"/>
    <w:next w:val="CWBody"/>
    <w:qFormat/>
    <w:pPr>
      <w:numPr>
        <w:numId w:val="7"/>
      </w:numPr>
      <w:spacing w:after="240"/>
      <w:ind w:left="0" w:right="0"/>
    </w:pPr>
  </w:style>
  <w:style w:type="paragraph" w:customStyle="1" w:styleId="DissertationCode">
    <w:name w:val="Dissertation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Courier New" w:hAnsi="Courier New"/>
      <w:sz w:val="20"/>
      <w:lang w:val="en-US"/>
    </w:rPr>
  </w:style>
  <w:style w:type="paragraph" w:customStyle="1" w:styleId="CWListingCaption">
    <w:name w:val="CW ListingCaption"/>
    <w:basedOn w:val="CWFigureCaption"/>
    <w:next w:val="DissertationCode"/>
    <w:qFormat/>
    <w:pPr>
      <w:numPr>
        <w:numId w:val="4"/>
      </w:numPr>
      <w:spacing w:before="240"/>
    </w:pPr>
  </w:style>
  <w:style w:type="paragraph" w:customStyle="1" w:styleId="DissertationBibliography">
    <w:name w:val="DissertationBibliography"/>
    <w:basedOn w:val="CWBody"/>
    <w:pPr>
      <w:jc w:val="left"/>
    </w:pPr>
  </w:style>
  <w:style w:type="paragraph" w:customStyle="1" w:styleId="DissertationAppendixLetter">
    <w:name w:val="DissertationAppendixLetter"/>
    <w:basedOn w:val="Heading1"/>
    <w:next w:val="CWTitle"/>
    <w:rsid w:val="007D03C0"/>
    <w:pPr>
      <w:pageBreakBefore/>
      <w:numPr>
        <w:numId w:val="10"/>
      </w:numPr>
      <w:spacing w:before="1920"/>
    </w:pPr>
    <w:rPr>
      <w:rFonts w:ascii="LM Roman 12" w:hAnsi="LM Roman 12"/>
      <w:sz w:val="40"/>
    </w:rPr>
  </w:style>
  <w:style w:type="paragraph" w:styleId="TOC2">
    <w:name w:val="toc 2"/>
    <w:basedOn w:val="Normal"/>
    <w:next w:val="Normal"/>
    <w:uiPriority w:val="39"/>
    <w:pPr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pPr>
      <w:ind w:left="440"/>
    </w:pPr>
    <w:rPr>
      <w:i/>
      <w:sz w:val="20"/>
      <w:szCs w:val="20"/>
    </w:rPr>
  </w:style>
  <w:style w:type="paragraph" w:styleId="TOC4">
    <w:name w:val="toc 4"/>
    <w:basedOn w:val="Normal"/>
    <w:next w:val="Normal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pPr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pPr>
      <w:ind w:left="440" w:hanging="440"/>
    </w:pPr>
    <w:rPr>
      <w:smallCaps/>
      <w:sz w:val="20"/>
      <w:szCs w:val="20"/>
    </w:rPr>
  </w:style>
  <w:style w:type="paragraph" w:customStyle="1" w:styleId="DissertationFigure">
    <w:name w:val="DissertationFigure"/>
    <w:basedOn w:val="CWBody"/>
    <w:next w:val="CWFigureCaption"/>
    <w:pPr>
      <w:jc w:val="center"/>
    </w:pPr>
  </w:style>
  <w:style w:type="paragraph" w:customStyle="1" w:styleId="DissertationAbstractTitle">
    <w:name w:val="DissertationAbstractTitle"/>
    <w:basedOn w:val="Normal"/>
    <w:next w:val="DissertationAbstractText"/>
    <w:rsid w:val="007D03C0"/>
    <w:pPr>
      <w:autoSpaceDE w:val="0"/>
      <w:spacing w:before="4000" w:after="240"/>
      <w:jc w:val="center"/>
    </w:pPr>
    <w:rPr>
      <w:szCs w:val="22"/>
    </w:rPr>
  </w:style>
  <w:style w:type="paragraph" w:customStyle="1" w:styleId="DissertationAbstractText">
    <w:name w:val="DissertationAbstractText"/>
    <w:basedOn w:val="CWBody"/>
    <w:pPr>
      <w:ind w:left="567" w:right="567"/>
    </w:pPr>
    <w:rPr>
      <w:lang w:val="en-US"/>
    </w:rPr>
  </w:style>
  <w:style w:type="paragraph" w:customStyle="1" w:styleId="DissertationDeclarationTitle">
    <w:name w:val="DissertationDeclarationTitle"/>
    <w:basedOn w:val="CWBody"/>
    <w:next w:val="CWBody"/>
    <w:pPr>
      <w:autoSpaceDE w:val="0"/>
      <w:spacing w:before="840"/>
      <w:jc w:val="center"/>
    </w:pPr>
    <w:rPr>
      <w:sz w:val="32"/>
      <w:szCs w:val="34"/>
    </w:rPr>
  </w:style>
  <w:style w:type="paragraph" w:customStyle="1" w:styleId="DissertationCopyrightTitle">
    <w:name w:val="DissertationCopyrightTitle"/>
    <w:basedOn w:val="CWBody"/>
    <w:pPr>
      <w:autoSpaceDE w:val="0"/>
      <w:spacing w:before="480"/>
      <w:jc w:val="left"/>
    </w:pPr>
    <w:rPr>
      <w:sz w:val="28"/>
      <w:szCs w:val="29"/>
    </w:rPr>
  </w:style>
  <w:style w:type="paragraph" w:customStyle="1" w:styleId="DissertationDeclarationSubtitle">
    <w:name w:val="DissertationDeclarationSubtitle"/>
    <w:basedOn w:val="DissertationCopyrightTitle"/>
    <w:next w:val="CWBody"/>
  </w:style>
  <w:style w:type="paragraph" w:customStyle="1" w:styleId="DissertationCopyrightSignature">
    <w:name w:val="DissertationCopyrightSignature"/>
    <w:basedOn w:val="Normal"/>
    <w:next w:val="DissertationCopyrightTitle"/>
    <w:pPr>
      <w:autoSpaceDE w:val="0"/>
      <w:spacing w:before="480" w:after="720"/>
      <w:jc w:val="center"/>
    </w:pPr>
    <w:rPr>
      <w:szCs w:val="22"/>
    </w:rPr>
  </w:style>
  <w:style w:type="paragraph" w:customStyle="1" w:styleId="Contents10">
    <w:name w:val="Contents 10"/>
    <w:basedOn w:val="Index"/>
    <w:rsid w:val="007D03C0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7DF3"/>
    <w:rPr>
      <w:rFonts w:cs="Mangal"/>
      <w:sz w:val="20"/>
      <w:szCs w:val="18"/>
    </w:rPr>
  </w:style>
  <w:style w:type="character" w:customStyle="1" w:styleId="FootnoteTextChar">
    <w:name w:val="Footnote Text Char"/>
    <w:link w:val="FootnoteText"/>
    <w:uiPriority w:val="99"/>
    <w:semiHidden/>
    <w:rsid w:val="00D17DF3"/>
    <w:rPr>
      <w:rFonts w:ascii="LM Roman 12" w:hAnsi="LM Roman 12" w:cs="Mangal"/>
      <w:szCs w:val="18"/>
      <w:lang w:eastAsia="hi-IN" w:bidi="hi-IN"/>
    </w:rPr>
  </w:style>
  <w:style w:type="character" w:styleId="FootnoteReference">
    <w:name w:val="footnote reference"/>
    <w:uiPriority w:val="99"/>
    <w:semiHidden/>
    <w:unhideWhenUsed/>
    <w:rsid w:val="00D17DF3"/>
    <w:rPr>
      <w:vertAlign w:val="superscript"/>
    </w:rPr>
  </w:style>
  <w:style w:type="table" w:styleId="TableGrid">
    <w:name w:val="Table Grid"/>
    <w:basedOn w:val="TableNormal"/>
    <w:uiPriority w:val="39"/>
    <w:rsid w:val="00C2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A5AC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D18A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D18A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rsid w:val="00150651"/>
    <w:pPr>
      <w:ind w:left="720"/>
    </w:pPr>
    <w:rPr>
      <w:rFonts w:cs="Mangal"/>
    </w:rPr>
  </w:style>
  <w:style w:type="paragraph" w:styleId="Revision">
    <w:name w:val="Revision"/>
    <w:hidden/>
    <w:uiPriority w:val="99"/>
    <w:semiHidden/>
    <w:rsid w:val="0022635D"/>
    <w:rPr>
      <w:rFonts w:ascii="LM Roman 12" w:hAnsi="LM Roman 12" w:cs="Mangal"/>
      <w:sz w:val="22"/>
      <w:szCs w:val="24"/>
      <w:lang w:eastAsia="hi-IN" w:bidi="hi-IN"/>
    </w:rPr>
  </w:style>
  <w:style w:type="paragraph" w:customStyle="1" w:styleId="CWSection">
    <w:name w:val="CW Section"/>
    <w:basedOn w:val="ListParagraph"/>
    <w:next w:val="CWBody"/>
    <w:link w:val="CWSectionChar"/>
    <w:rsid w:val="00964556"/>
    <w:pPr>
      <w:keepNext/>
      <w:spacing w:before="480" w:after="240"/>
      <w:ind w:left="0"/>
      <w:outlineLvl w:val="0"/>
    </w:pPr>
    <w:rPr>
      <w:rFonts w:cs="Times New Roman"/>
      <w:b/>
      <w:vanish/>
      <w:kern w:val="1"/>
      <w:sz w:val="40"/>
      <w:szCs w:val="40"/>
    </w:rPr>
  </w:style>
  <w:style w:type="paragraph" w:customStyle="1" w:styleId="CWSub-sub-sectionHeading">
    <w:name w:val="CW Sub-sub-section Heading"/>
    <w:basedOn w:val="Heading3"/>
    <w:next w:val="CWBody"/>
    <w:link w:val="CWSub-sub-sectionHeadingChar"/>
    <w:qFormat/>
    <w:rsid w:val="00236042"/>
    <w:rPr>
      <w:rFonts w:ascii="LM Roman 12" w:hAnsi="LM Roman 12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4556"/>
    <w:rPr>
      <w:rFonts w:ascii="LM Roman 12" w:hAnsi="LM Roman 12" w:cs="Mangal"/>
      <w:sz w:val="22"/>
      <w:szCs w:val="24"/>
      <w:lang w:eastAsia="hi-IN" w:bidi="hi-IN"/>
    </w:rPr>
  </w:style>
  <w:style w:type="character" w:customStyle="1" w:styleId="CWSectionChar">
    <w:name w:val="CW Section Char"/>
    <w:basedOn w:val="ListParagraphChar"/>
    <w:link w:val="CWSection"/>
    <w:rsid w:val="00964556"/>
    <w:rPr>
      <w:rFonts w:ascii="LM Roman 12" w:hAnsi="LM Roman 12" w:cs="Mangal"/>
      <w:b/>
      <w:vanish/>
      <w:kern w:val="1"/>
      <w:sz w:val="40"/>
      <w:szCs w:val="40"/>
      <w:lang w:eastAsia="hi-IN" w:bidi="hi-IN"/>
    </w:rPr>
  </w:style>
  <w:style w:type="character" w:customStyle="1" w:styleId="CWSub-sectionHeadingChar">
    <w:name w:val="CW Sub-section Heading Char"/>
    <w:basedOn w:val="DefaultParagraphFont"/>
    <w:link w:val="CWSub-sectionHeading"/>
    <w:rsid w:val="00183D46"/>
    <w:rPr>
      <w:b/>
      <w:sz w:val="28"/>
      <w:szCs w:val="29"/>
      <w:lang w:eastAsia="hi-IN" w:bidi="hi-IN"/>
    </w:rPr>
  </w:style>
  <w:style w:type="character" w:customStyle="1" w:styleId="CWSub-sub-sectionHeadingChar">
    <w:name w:val="CW Sub-sub-section Heading Char"/>
    <w:basedOn w:val="CWSub-sectionHeadingChar"/>
    <w:link w:val="CWSub-sub-sectionHeading"/>
    <w:rsid w:val="00236042"/>
    <w:rPr>
      <w:rFonts w:ascii="LM Roman 12" w:hAnsi="LM Roman 12"/>
      <w:b/>
      <w:sz w:val="22"/>
      <w:szCs w:val="22"/>
      <w:lang w:eastAsia="hi-IN" w:bidi="hi-IN"/>
    </w:rPr>
  </w:style>
  <w:style w:type="paragraph" w:customStyle="1" w:styleId="CWNumberedSection">
    <w:name w:val="CW Numbered Section"/>
    <w:basedOn w:val="Heading1"/>
    <w:next w:val="CWBody"/>
    <w:link w:val="CWNumberedSectionChar"/>
    <w:autoRedefine/>
    <w:rsid w:val="0031343C"/>
    <w:pPr>
      <w:numPr>
        <w:numId w:val="23"/>
      </w:numPr>
    </w:pPr>
    <w:rPr>
      <w:rFonts w:ascii="LM Roman 12" w:hAnsi="LM Roman 12"/>
      <w:sz w:val="40"/>
    </w:rPr>
  </w:style>
  <w:style w:type="paragraph" w:customStyle="1" w:styleId="CWNumberedSectionHeading">
    <w:name w:val="CW Numbered Section Heading"/>
    <w:basedOn w:val="Heading1"/>
    <w:link w:val="CWNumberedSectionHeadingChar"/>
    <w:qFormat/>
    <w:rsid w:val="00183D46"/>
    <w:pPr>
      <w:numPr>
        <w:numId w:val="1"/>
      </w:numPr>
      <w:tabs>
        <w:tab w:val="clear" w:pos="432"/>
      </w:tabs>
      <w:spacing w:before="480" w:after="240"/>
    </w:pPr>
    <w:rPr>
      <w:rFonts w:ascii="Times New Roman" w:hAnsi="Times New Roman"/>
      <w:sz w:val="36"/>
    </w:rPr>
  </w:style>
  <w:style w:type="character" w:customStyle="1" w:styleId="Heading1Char">
    <w:name w:val="Heading 1 Char"/>
    <w:basedOn w:val="DefaultParagraphFont"/>
    <w:link w:val="Heading1"/>
    <w:rsid w:val="0031343C"/>
    <w:rPr>
      <w:rFonts w:ascii="Arial" w:hAnsi="Arial"/>
      <w:b/>
      <w:kern w:val="1"/>
      <w:sz w:val="32"/>
      <w:szCs w:val="32"/>
      <w:lang w:eastAsia="hi-IN" w:bidi="hi-IN"/>
    </w:rPr>
  </w:style>
  <w:style w:type="character" w:customStyle="1" w:styleId="CWNumberedSectionChar">
    <w:name w:val="CW Numbered Section Char"/>
    <w:basedOn w:val="Heading1Char"/>
    <w:link w:val="CWNumberedSection"/>
    <w:rsid w:val="0031343C"/>
    <w:rPr>
      <w:rFonts w:ascii="LM Roman 12" w:hAnsi="LM Roman 12"/>
      <w:b/>
      <w:kern w:val="1"/>
      <w:sz w:val="40"/>
      <w:szCs w:val="32"/>
      <w:lang w:eastAsia="hi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BA3071"/>
    <w:rPr>
      <w:rFonts w:ascii="LM Roman 12" w:hAnsi="LM Roman 12"/>
      <w:sz w:val="22"/>
      <w:szCs w:val="24"/>
      <w:lang w:eastAsia="hi-IN" w:bidi="hi-IN"/>
    </w:rPr>
  </w:style>
  <w:style w:type="character" w:customStyle="1" w:styleId="CWNumberedSectionHeadingChar">
    <w:name w:val="CW Numbered Section Heading Char"/>
    <w:basedOn w:val="CWNumberedSectionChar"/>
    <w:link w:val="CWNumberedSectionHeading"/>
    <w:rsid w:val="00183D46"/>
    <w:rPr>
      <w:rFonts w:ascii="LM Roman 12" w:hAnsi="LM Roman 12"/>
      <w:b/>
      <w:kern w:val="1"/>
      <w:sz w:val="36"/>
      <w:szCs w:val="3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7A285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144">
          <w:marLeft w:val="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94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160">
          <w:marLeft w:val="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0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bath.ac.uk/referencing/plagiar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\Desktop\Universal%20Coursework%20Specs\CMXXXXX%20-%20CW1%20-%20Universal%20Coursework%20Specifications%202022-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178D-2D84-4A2F-9DF9-630DB5D6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C:\Users\JB\Desktop\Universal Coursework Specs\CMXXXXX - CW1 - Universal Coursework Specifications 2022-23.dotx</Template>
  <TotalTime>5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Specifications</vt:lpstr>
    </vt:vector>
  </TitlesOfParts>
  <Company>University of Bath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Specifications</dc:title>
  <dc:subject/>
  <dc:creator>JB</dc:creator>
  <cp:keywords/>
  <cp:lastModifiedBy>Bhagyashree Patil</cp:lastModifiedBy>
  <cp:revision>4</cp:revision>
  <cp:lastPrinted>2023-01-17T16:38:00Z</cp:lastPrinted>
  <dcterms:created xsi:type="dcterms:W3CDTF">2023-10-11T14:41:00Z</dcterms:created>
  <dcterms:modified xsi:type="dcterms:W3CDTF">2023-10-11T15:04:00Z</dcterms:modified>
</cp:coreProperties>
</file>